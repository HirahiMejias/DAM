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E175" w14:textId="05A4FDDA" w:rsidR="007E6B67" w:rsidRDefault="007E6B67" w:rsidP="007E6B67">
      <w:pPr>
        <w:pStyle w:val="Heading1"/>
      </w:pPr>
      <w:r>
        <w:t>Manipulación de XML: DOM</w:t>
      </w:r>
    </w:p>
    <w:p w14:paraId="59EDE05F" w14:textId="15C592FA" w:rsidR="004462D1" w:rsidRDefault="004462D1" w:rsidP="004462D1"/>
    <w:p w14:paraId="57A43AF7" w14:textId="37790482" w:rsidR="004462D1" w:rsidRPr="004462D1" w:rsidRDefault="004462D1" w:rsidP="004462D1">
      <w:r>
        <w:t>Podéis obtener los ficheros MusicoXML.java y Musico.java en esta dirección:</w:t>
      </w:r>
      <w:r w:rsidR="00FF2715">
        <w:t xml:space="preserve"> </w:t>
      </w:r>
      <w:hyperlink r:id="rId5" w:history="1">
        <w:r w:rsidR="00FF2715" w:rsidRPr="00856D8C">
          <w:rPr>
            <w:rStyle w:val="Hyperlink"/>
          </w:rPr>
          <w:t>https://github.com/ANavarro96/Acceso-a-Datos</w:t>
        </w:r>
      </w:hyperlink>
      <w:r w:rsidR="00FF2715">
        <w:t xml:space="preserve"> </w:t>
      </w:r>
      <w:r>
        <w:t>, bajadlos e importadlos a vuestro proyecto Java.</w:t>
      </w:r>
    </w:p>
    <w:p w14:paraId="62EE575F" w14:textId="001C1EB5" w:rsidR="007E6B67" w:rsidRDefault="007E6B67" w:rsidP="007E6B67">
      <w:r>
        <w:t xml:space="preserve">1 </w:t>
      </w:r>
      <w:r w:rsidR="004462D1">
        <w:t xml:space="preserve">– Modificar el fichero </w:t>
      </w:r>
      <w:proofErr w:type="spellStart"/>
      <w:r w:rsidR="004462D1">
        <w:t>MusicoXML</w:t>
      </w:r>
      <w:proofErr w:type="spellEnd"/>
      <w:r w:rsidR="004462D1">
        <w:t xml:space="preserve"> y Musico para guardar en el fichero XML otro elemento que se llame </w:t>
      </w:r>
      <w:proofErr w:type="spellStart"/>
      <w:r w:rsidR="004462D1">
        <w:t>forntman</w:t>
      </w:r>
      <w:proofErr w:type="spellEnd"/>
      <w:r w:rsidR="004462D1">
        <w:t>.</w:t>
      </w:r>
    </w:p>
    <w:p w14:paraId="370C3F49" w14:textId="7634E561" w:rsidR="004462D1" w:rsidRDefault="004462D1" w:rsidP="007E6B67">
      <w:r>
        <w:t>Ahora el fichero XML deberá mostrar algo parecido a esto por pantalla:</w:t>
      </w:r>
    </w:p>
    <w:p w14:paraId="6650BFC2" w14:textId="1B6AD0EE" w:rsidR="004462D1" w:rsidRDefault="004462D1" w:rsidP="007E6B67">
      <w:r>
        <w:rPr>
          <w:noProof/>
        </w:rPr>
        <w:drawing>
          <wp:inline distT="0" distB="0" distL="0" distR="0" wp14:anchorId="15C64E93" wp14:editId="73C11838">
            <wp:extent cx="50006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8FC" w14:textId="78B01AE1" w:rsidR="00693311" w:rsidRDefault="00693311" w:rsidP="007E6B67">
      <w:r>
        <w:t xml:space="preserve">Para obtener esto habrá que modificar el algoritmo de lectura/escritura del XML (ahora hay un </w:t>
      </w:r>
      <w:proofErr w:type="spellStart"/>
      <w:r>
        <w:t>Element</w:t>
      </w:r>
      <w:proofErr w:type="spellEnd"/>
      <w:r>
        <w:t xml:space="preserve"> más que añadir y leer) y la clase Musico, quién tendrá más atributos y métodos.</w:t>
      </w:r>
    </w:p>
    <w:p w14:paraId="677EC2AA" w14:textId="6D44AECE" w:rsidR="004462D1" w:rsidRDefault="004462D1" w:rsidP="004462D1">
      <w:r>
        <w:t>2</w:t>
      </w:r>
      <w:r w:rsidR="007E6B67">
        <w:t xml:space="preserve"> – </w:t>
      </w:r>
      <w:r>
        <w:t xml:space="preserve">Modificar el fichero </w:t>
      </w:r>
      <w:proofErr w:type="spellStart"/>
      <w:r>
        <w:t>MusicoXML</w:t>
      </w:r>
      <w:proofErr w:type="spellEnd"/>
      <w:r>
        <w:t xml:space="preserve"> y Musico para guardar en el fichero XML dos atributos a nivel de Musico, uno que se llame discográfica y otro que se llame </w:t>
      </w:r>
      <w:proofErr w:type="spellStart"/>
      <w:r>
        <w:t>pais_de_origen</w:t>
      </w:r>
      <w:proofErr w:type="spellEnd"/>
    </w:p>
    <w:p w14:paraId="04FEE128" w14:textId="77777777" w:rsidR="004462D1" w:rsidRDefault="004462D1" w:rsidP="004462D1">
      <w:r>
        <w:t>Ahora el fichero XML deberá mostrar algo parecido a esto por pantalla:</w:t>
      </w:r>
    </w:p>
    <w:p w14:paraId="1A682E7B" w14:textId="071393D8" w:rsidR="007E6B67" w:rsidRDefault="004462D1" w:rsidP="007E6B67">
      <w:r>
        <w:rPr>
          <w:noProof/>
        </w:rPr>
        <w:lastRenderedPageBreak/>
        <w:drawing>
          <wp:inline distT="0" distB="0" distL="0" distR="0" wp14:anchorId="33FE3AE7" wp14:editId="17B70AEB">
            <wp:extent cx="540004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81CA" w14:textId="58ED15A8" w:rsidR="00693311" w:rsidRDefault="00693311" w:rsidP="007E6B67">
      <w:r>
        <w:t>Para obtener esto habrá que modificar el algoritmo de lectura/escritura del XML (ahora hay unos dos atributos más que añadir y leer) y la clase Musico, quién tendrá más atributos y métodos.</w:t>
      </w:r>
    </w:p>
    <w:p w14:paraId="583091DB" w14:textId="088125F2" w:rsidR="00693311" w:rsidRDefault="00693311" w:rsidP="00693311">
      <w:r>
        <w:t xml:space="preserve">3 – Modificar el fichero </w:t>
      </w:r>
      <w:proofErr w:type="spellStart"/>
      <w:r>
        <w:t>MusicoXML</w:t>
      </w:r>
      <w:proofErr w:type="spellEnd"/>
      <w:r>
        <w:t xml:space="preserve"> y Musico para guardar en el fichero XML un listado de todos los discos de cada Musico.</w:t>
      </w:r>
    </w:p>
    <w:p w14:paraId="05D2B1E7" w14:textId="77777777" w:rsidR="00693311" w:rsidRDefault="00693311" w:rsidP="00693311">
      <w:r>
        <w:t>Ahora el fichero XML deberá mostrar algo parecido a esto por pantalla:</w:t>
      </w:r>
    </w:p>
    <w:p w14:paraId="0CF3F38A" w14:textId="78593131" w:rsidR="00693311" w:rsidRDefault="00693311" w:rsidP="00693311">
      <w:r>
        <w:rPr>
          <w:noProof/>
        </w:rPr>
        <w:lastRenderedPageBreak/>
        <w:drawing>
          <wp:inline distT="0" distB="0" distL="0" distR="0" wp14:anchorId="10C10E14" wp14:editId="5391CCCE">
            <wp:extent cx="5400040" cy="4906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19E8" w14:textId="6C3A2875" w:rsidR="00693311" w:rsidRDefault="00693311" w:rsidP="00693311">
      <w:r>
        <w:t xml:space="preserve">Para obtener esto habrá que modificar el algoritmo de lectura/escritura del XML (hay que programar </w:t>
      </w:r>
      <w:r w:rsidRPr="00693311">
        <w:rPr>
          <w:b/>
          <w:bCs/>
        </w:rPr>
        <w:t>OTRO bucle</w:t>
      </w:r>
      <w:r>
        <w:t xml:space="preserve"> que recorra y lea de los elementos que cuelgan de </w:t>
      </w:r>
      <w:r w:rsidRPr="00693311">
        <w:rPr>
          <w:i/>
          <w:iCs/>
        </w:rPr>
        <w:t>discos</w:t>
      </w:r>
      <w:r>
        <w:t xml:space="preserve">) y la clase Musico, a quién habrá que crear un atributo que conforme una lista (puede ser un array,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List</w:t>
      </w:r>
      <w:proofErr w:type="spellEnd"/>
      <w:r>
        <w:t>…) que guarde los títulos de los discos.</w:t>
      </w:r>
    </w:p>
    <w:p w14:paraId="4F98306F" w14:textId="5BB3207B" w:rsidR="004462D1" w:rsidRDefault="00693311" w:rsidP="007E6B67">
      <w:r w:rsidRPr="00693311">
        <w:t>4 (</w:t>
      </w:r>
      <w:r w:rsidRPr="00693311">
        <w:rPr>
          <w:b/>
          <w:bCs/>
        </w:rPr>
        <w:t>opcional</w:t>
      </w:r>
      <w:r w:rsidRPr="00693311">
        <w:t xml:space="preserve">) - </w:t>
      </w:r>
      <w:r>
        <w:t xml:space="preserve">Modificar el fichero MusicoXML.java de forma que muestre por pantalla únicamente aquellos músicos que se hayan formado antes del año 2000 y su género sea Punk (o derivados, es decir, </w:t>
      </w:r>
      <w:proofErr w:type="spellStart"/>
      <w:r>
        <w:t>PopPunk</w:t>
      </w:r>
      <w:proofErr w:type="spellEnd"/>
      <w:r>
        <w:t xml:space="preserve">, </w:t>
      </w:r>
      <w:proofErr w:type="spellStart"/>
      <w:r>
        <w:t>PunkPop</w:t>
      </w:r>
      <w:proofErr w:type="spellEnd"/>
      <w:r>
        <w:t>, Rock-Punk…)  o Hardcore.</w:t>
      </w:r>
    </w:p>
    <w:p w14:paraId="1770DD3F" w14:textId="37A44D27" w:rsidR="002E7E8D" w:rsidRDefault="00693311" w:rsidP="007E6B67">
      <w:r>
        <w:t>5 –</w:t>
      </w:r>
      <w:r w:rsidR="002E7E8D">
        <w:t xml:space="preserve"> Un veterinario tiene un fichero .</w:t>
      </w:r>
      <w:proofErr w:type="spellStart"/>
      <w:r w:rsidR="002E7E8D">
        <w:t>txt</w:t>
      </w:r>
      <w:proofErr w:type="spellEnd"/>
      <w:r w:rsidR="002E7E8D">
        <w:t xml:space="preserve"> con una lista de sus gatos, donde aparece el nombre, edad, raza y un booleano que nos indica si tiene alergias o no. El fichero de texto tiene esta estructura (se incluye en el </w:t>
      </w:r>
      <w:proofErr w:type="spellStart"/>
      <w:r w:rsidR="002E7E8D">
        <w:t>Classroom</w:t>
      </w:r>
      <w:proofErr w:type="spellEnd"/>
      <w:r w:rsidR="002E7E8D">
        <w:t>):</w:t>
      </w:r>
    </w:p>
    <w:p w14:paraId="58431C5E" w14:textId="5EFDDD8F" w:rsidR="002E7E8D" w:rsidRDefault="002E7E8D" w:rsidP="007E6B67">
      <w:r>
        <w:rPr>
          <w:noProof/>
        </w:rPr>
        <w:drawing>
          <wp:inline distT="0" distB="0" distL="0" distR="0" wp14:anchorId="4C29A372" wp14:editId="747026DA">
            <wp:extent cx="40290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311">
        <w:t xml:space="preserve"> </w:t>
      </w:r>
    </w:p>
    <w:p w14:paraId="168643E9" w14:textId="52A964FA" w:rsidR="00693311" w:rsidRDefault="00693311" w:rsidP="007E6B67">
      <w:r>
        <w:lastRenderedPageBreak/>
        <w:t>Crear un fichero GatitosXML</w:t>
      </w:r>
      <w:r w:rsidR="002E7E8D">
        <w:t>.java que nos transforme la información que está en el fichero de texto a XML, y además</w:t>
      </w:r>
      <w:r>
        <w:t xml:space="preserve"> que nos permita leer </w:t>
      </w:r>
      <w:r w:rsidR="002E7E8D">
        <w:t>un conjunto de gatos</w:t>
      </w:r>
      <w:r>
        <w:t xml:space="preserve"> de un fichero XML</w:t>
      </w:r>
      <w:r w:rsidR="002E7E8D">
        <w:t>.</w:t>
      </w:r>
    </w:p>
    <w:p w14:paraId="4793A1E3" w14:textId="20FB3EF6" w:rsidR="00FF2715" w:rsidRDefault="00FF2715" w:rsidP="007E6B67">
      <w:r>
        <w:t xml:space="preserve">Los nombres de los ficheros </w:t>
      </w:r>
      <w:r w:rsidRPr="00FF2715">
        <w:rPr>
          <w:b/>
          <w:bCs/>
        </w:rPr>
        <w:t>TIENEN</w:t>
      </w:r>
      <w:r>
        <w:t xml:space="preserve"> que ser Gatitos.txt y MisGatos.xml</w:t>
      </w:r>
    </w:p>
    <w:p w14:paraId="1D2CCED0" w14:textId="0DAE05BC" w:rsidR="002E7E8D" w:rsidRDefault="002E7E8D" w:rsidP="007E6B67">
      <w:r>
        <w:t xml:space="preserve">De cada gato queremos saber su nombre, edad, raza, y si es </w:t>
      </w:r>
      <w:proofErr w:type="spellStart"/>
      <w:r>
        <w:t>alergico</w:t>
      </w:r>
      <w:proofErr w:type="spellEnd"/>
      <w:r>
        <w:t>. Lo que hay que crear es:</w:t>
      </w:r>
    </w:p>
    <w:p w14:paraId="40FA6A6C" w14:textId="5894E132" w:rsidR="002E7E8D" w:rsidRDefault="002E7E8D" w:rsidP="002E7E8D">
      <w:pPr>
        <w:pStyle w:val="ListParagraph"/>
        <w:numPr>
          <w:ilvl w:val="0"/>
          <w:numId w:val="5"/>
        </w:numPr>
      </w:pPr>
      <w:r>
        <w:t>Un objeto llamado Gato, con los atributos mencionados arriba.</w:t>
      </w:r>
    </w:p>
    <w:p w14:paraId="775AC36A" w14:textId="12E8F58F" w:rsidR="002E7E8D" w:rsidRDefault="002E7E8D" w:rsidP="002E7E8D">
      <w:pPr>
        <w:pStyle w:val="ListParagraph"/>
        <w:numPr>
          <w:ilvl w:val="0"/>
          <w:numId w:val="5"/>
        </w:numPr>
      </w:pPr>
      <w:r>
        <w:t xml:space="preserve">Un fichero llamado </w:t>
      </w:r>
      <w:proofErr w:type="spellStart"/>
      <w:r>
        <w:t>GatitosXML</w:t>
      </w:r>
      <w:proofErr w:type="spellEnd"/>
      <w:r>
        <w:t xml:space="preserve"> con dos funciones:</w:t>
      </w:r>
    </w:p>
    <w:p w14:paraId="0E21353C" w14:textId="637D22B5" w:rsidR="002E7E8D" w:rsidRDefault="002E7E8D" w:rsidP="002E7E8D">
      <w:pPr>
        <w:pStyle w:val="ListParagraph"/>
        <w:numPr>
          <w:ilvl w:val="1"/>
          <w:numId w:val="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escribirGatitosXML</w:t>
      </w:r>
      <w:proofErr w:type="spellEnd"/>
      <w:r>
        <w:t xml:space="preserve">(File </w:t>
      </w:r>
      <w:proofErr w:type="spellStart"/>
      <w:r>
        <w:t>ficheroTexto</w:t>
      </w:r>
      <w:proofErr w:type="spellEnd"/>
      <w:r>
        <w:t xml:space="preserve">, File </w:t>
      </w:r>
      <w:proofErr w:type="spellStart"/>
      <w:r>
        <w:t>ficheroXML</w:t>
      </w:r>
      <w:proofErr w:type="spellEnd"/>
      <w:r>
        <w:t>) -&gt; el cual lee los gatos del fichero de texto</w:t>
      </w:r>
      <w:r w:rsidR="00FF2715">
        <w:t xml:space="preserve"> </w:t>
      </w:r>
      <w:proofErr w:type="spellStart"/>
      <w:r w:rsidR="00FF2715" w:rsidRPr="00FF2715">
        <w:rPr>
          <w:i/>
          <w:iCs/>
        </w:rPr>
        <w:t>ficheroTexto</w:t>
      </w:r>
      <w:proofErr w:type="spellEnd"/>
      <w:r>
        <w:t xml:space="preserve">, los procesa y crea una estructura XML en </w:t>
      </w:r>
      <w:proofErr w:type="spellStart"/>
      <w:r w:rsidRPr="00FF2715">
        <w:rPr>
          <w:i/>
          <w:iCs/>
        </w:rPr>
        <w:t>ficheroXML</w:t>
      </w:r>
      <w:proofErr w:type="spellEnd"/>
      <w:r>
        <w:t>.</w:t>
      </w:r>
    </w:p>
    <w:p w14:paraId="257F30EB" w14:textId="7CA66593" w:rsidR="00FF2715" w:rsidRDefault="002E7E8D" w:rsidP="00FF2715">
      <w:pPr>
        <w:pStyle w:val="ListParagraph"/>
        <w:numPr>
          <w:ilvl w:val="1"/>
          <w:numId w:val="5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leerGatitosXML</w:t>
      </w:r>
      <w:proofErr w:type="spellEnd"/>
      <w:r>
        <w:t xml:space="preserve">(File </w:t>
      </w:r>
      <w:proofErr w:type="spellStart"/>
      <w:r>
        <w:t>ficheroXML</w:t>
      </w:r>
      <w:proofErr w:type="spellEnd"/>
      <w:r>
        <w:t>) -&gt; el cual nos permita leer los gatos de un fichero xml y los muestre por pantalla</w:t>
      </w:r>
      <w:r w:rsidR="00FF2715">
        <w:t>.</w:t>
      </w:r>
    </w:p>
    <w:p w14:paraId="1F0B2312" w14:textId="2D39FEB3" w:rsidR="00FF2715" w:rsidRDefault="00FF2715" w:rsidP="00FF2715">
      <w:pPr>
        <w:pStyle w:val="ListParagraph"/>
      </w:pPr>
      <w:r>
        <w:t xml:space="preserve">Estas dos funciones se llamarán en el </w:t>
      </w:r>
      <w:proofErr w:type="spellStart"/>
      <w:r>
        <w:t>main</w:t>
      </w:r>
      <w:proofErr w:type="spellEnd"/>
      <w:r>
        <w:t xml:space="preserve"> del fichero.</w:t>
      </w:r>
    </w:p>
    <w:p w14:paraId="5CABB63D" w14:textId="43C97A9C" w:rsidR="00FF2715" w:rsidRDefault="00FF2715" w:rsidP="00FF2715">
      <w:pPr>
        <w:pStyle w:val="ListParagraph"/>
        <w:numPr>
          <w:ilvl w:val="0"/>
          <w:numId w:val="7"/>
        </w:numPr>
      </w:pPr>
      <w:r>
        <w:t xml:space="preserve">Para leer del fichero de texto, </w:t>
      </w:r>
      <w:r w:rsidRPr="00FF2715">
        <w:rPr>
          <w:b/>
          <w:bCs/>
        </w:rPr>
        <w:t xml:space="preserve">hay que utilizar </w:t>
      </w:r>
      <w:proofErr w:type="spellStart"/>
      <w:r w:rsidRPr="00FF2715">
        <w:rPr>
          <w:b/>
          <w:bCs/>
        </w:rPr>
        <w:t>BufferedReader</w:t>
      </w:r>
      <w:proofErr w:type="spellEnd"/>
      <w:r>
        <w:t xml:space="preserve">. Como el método </w:t>
      </w:r>
      <w:proofErr w:type="spellStart"/>
      <w:r>
        <w:t>readLine</w:t>
      </w:r>
      <w:proofErr w:type="spellEnd"/>
      <w:r>
        <w:t xml:space="preserve">() nos devuelve la línea completa, hay que utilizar la clase </w:t>
      </w:r>
      <w:hyperlink r:id="rId10" w:history="1">
        <w:proofErr w:type="spellStart"/>
        <w:r w:rsidRPr="00FF2715">
          <w:rPr>
            <w:rStyle w:val="Hyperlink"/>
          </w:rPr>
          <w:t>StringTokenizer</w:t>
        </w:r>
        <w:proofErr w:type="spellEnd"/>
      </w:hyperlink>
      <w:r>
        <w:t xml:space="preserve"> para separar los </w:t>
      </w:r>
      <w:proofErr w:type="spellStart"/>
      <w:r>
        <w:t>Strings</w:t>
      </w:r>
      <w:proofErr w:type="spellEnd"/>
      <w:r>
        <w:t>.</w:t>
      </w:r>
    </w:p>
    <w:p w14:paraId="23718026" w14:textId="0D1A970E" w:rsidR="00F74E47" w:rsidRDefault="00F74E47" w:rsidP="00F74E47">
      <w:r>
        <w:t>Se quiere obtener un XML como este:</w:t>
      </w:r>
    </w:p>
    <w:p w14:paraId="469E40BE" w14:textId="4C7CBC7F" w:rsidR="00FF2715" w:rsidRDefault="00F74E47" w:rsidP="00FF2715">
      <w:r>
        <w:rPr>
          <w:noProof/>
        </w:rPr>
        <w:drawing>
          <wp:inline distT="0" distB="0" distL="0" distR="0" wp14:anchorId="16EE883E" wp14:editId="57ED7A61">
            <wp:extent cx="4438650" cy="389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F27C" w14:textId="32F1191E" w:rsidR="0041368F" w:rsidRDefault="005A30D4" w:rsidP="00B2331C">
      <w:pPr>
        <w:pStyle w:val="Heading1"/>
      </w:pPr>
      <w:r>
        <w:t>Manipulación de XML: JAXB</w:t>
      </w:r>
    </w:p>
    <w:p w14:paraId="665D53F6" w14:textId="67155F13" w:rsidR="00B709C0" w:rsidRPr="00B709C0" w:rsidRDefault="00B709C0" w:rsidP="00B709C0">
      <w:r>
        <w:t>Los ficheros .</w:t>
      </w:r>
      <w:proofErr w:type="spellStart"/>
      <w:r>
        <w:t>xsd</w:t>
      </w:r>
      <w:proofErr w:type="spellEnd"/>
      <w:r>
        <w:t xml:space="preserve"> y .xml de ejemplos los tenéis disponibles en el GitHub: </w:t>
      </w:r>
      <w:r w:rsidRPr="00B709C0">
        <w:t>https://github.com/ANavarro96/Acceso-a-Datos</w:t>
      </w:r>
    </w:p>
    <w:p w14:paraId="52DF7D1E" w14:textId="61ED89BD" w:rsidR="002338A5" w:rsidRDefault="00F74E47" w:rsidP="007E6B67">
      <w:r>
        <w:t>6</w:t>
      </w:r>
      <w:r w:rsidR="002338A5">
        <w:t xml:space="preserve"> – </w:t>
      </w:r>
      <w:r w:rsidR="004B2DFB">
        <w:t>Modifica el fichero LibrosEsquemas.xsd para que permita un nuevo elemento &lt;editorial&gt;. Crea las clases JAXB y desarrolla un programa que muestr</w:t>
      </w:r>
      <w:r w:rsidR="006913DA">
        <w:t>e</w:t>
      </w:r>
      <w:r w:rsidR="004B2DFB">
        <w:t xml:space="preserve"> todos los elementos de un libro. Modifica el fichero de ejemplo LibrosXML</w:t>
      </w:r>
      <w:r w:rsidR="00B709C0">
        <w:t>.xml</w:t>
      </w:r>
      <w:r w:rsidR="004B2DFB">
        <w:t xml:space="preserve"> para pruebas</w:t>
      </w:r>
      <w:r w:rsidR="006913DA">
        <w:t>, añadiendo los datos necesarios</w:t>
      </w:r>
      <w:r w:rsidR="004B2DFB">
        <w:t>.</w:t>
      </w:r>
    </w:p>
    <w:p w14:paraId="70C9F94A" w14:textId="59F32766" w:rsidR="00B709C0" w:rsidRDefault="00B709C0" w:rsidP="007E6B67">
      <w:r>
        <w:lastRenderedPageBreak/>
        <w:t xml:space="preserve">Para ello crea la función </w:t>
      </w:r>
      <w:proofErr w:type="spellStart"/>
      <w:r w:rsidRPr="00B709C0">
        <w:rPr>
          <w:b/>
          <w:bCs/>
          <w:i/>
          <w:iCs/>
        </w:rPr>
        <w:t>leerLibrosXML</w:t>
      </w:r>
      <w:proofErr w:type="spellEnd"/>
      <w:r w:rsidRPr="00B709C0">
        <w:rPr>
          <w:b/>
          <w:bCs/>
          <w:i/>
          <w:iCs/>
        </w:rPr>
        <w:t>(File fichero)</w:t>
      </w:r>
    </w:p>
    <w:p w14:paraId="3B1FA060" w14:textId="6F4B2C1E" w:rsidR="006913DA" w:rsidRDefault="006913DA" w:rsidP="007E6B67">
      <w:r>
        <w:t xml:space="preserve">(Utilizar la clase </w:t>
      </w:r>
      <w:proofErr w:type="spellStart"/>
      <w:r w:rsidRPr="007D2F72">
        <w:rPr>
          <w:i/>
          <w:iCs/>
        </w:rPr>
        <w:t>Unmarshall</w:t>
      </w:r>
      <w:proofErr w:type="spellEnd"/>
      <w:r w:rsidR="007D2F72">
        <w:t>)</w:t>
      </w:r>
    </w:p>
    <w:p w14:paraId="0931F500" w14:textId="77777777" w:rsidR="00B709C0" w:rsidRDefault="00F74E47" w:rsidP="007E6B67">
      <w:r>
        <w:t>7</w:t>
      </w:r>
      <w:r w:rsidR="006913DA">
        <w:t xml:space="preserve"> – Crea un nuevo fichero llamado misLibros.xml con tres libros que hayas leído o que tengas por casa. Tendrás que crear un objeto de la clase Libros y utilizar los métodos de JAX</w:t>
      </w:r>
      <w:r w:rsidR="00B709C0">
        <w:t>B</w:t>
      </w:r>
      <w:r w:rsidR="006913DA">
        <w:t xml:space="preserve"> para serializarlo </w:t>
      </w:r>
    </w:p>
    <w:p w14:paraId="62162E99" w14:textId="757CD2A9" w:rsidR="00B709C0" w:rsidRDefault="00B709C0" w:rsidP="007E6B67">
      <w:pPr>
        <w:rPr>
          <w:b/>
          <w:bCs/>
          <w:i/>
          <w:iCs/>
        </w:rPr>
      </w:pPr>
      <w:r>
        <w:t xml:space="preserve">Para ello crea la función </w:t>
      </w:r>
      <w:proofErr w:type="spellStart"/>
      <w:r w:rsidRPr="00B709C0">
        <w:rPr>
          <w:b/>
          <w:bCs/>
          <w:i/>
          <w:iCs/>
        </w:rPr>
        <w:t>crearMisLibrosXML</w:t>
      </w:r>
      <w:proofErr w:type="spellEnd"/>
      <w:r w:rsidRPr="00B709C0">
        <w:rPr>
          <w:b/>
          <w:bCs/>
          <w:i/>
          <w:iCs/>
        </w:rPr>
        <w:t>(File fichero)</w:t>
      </w:r>
    </w:p>
    <w:p w14:paraId="3A6A3F67" w14:textId="77777777" w:rsidR="00B709C0" w:rsidRDefault="00B709C0" w:rsidP="00B709C0">
      <w:r>
        <w:t xml:space="preserve">(utilizar la clase </w:t>
      </w:r>
      <w:r w:rsidRPr="007D2F72">
        <w:rPr>
          <w:i/>
          <w:iCs/>
        </w:rPr>
        <w:t>Marshall</w:t>
      </w:r>
      <w:r>
        <w:t>)</w:t>
      </w:r>
    </w:p>
    <w:p w14:paraId="50AA902F" w14:textId="77777777" w:rsidR="00B709C0" w:rsidRPr="00B709C0" w:rsidRDefault="00B709C0" w:rsidP="007E6B67">
      <w:pPr>
        <w:rPr>
          <w:b/>
          <w:bCs/>
          <w:i/>
          <w:iCs/>
        </w:rPr>
      </w:pPr>
    </w:p>
    <w:p w14:paraId="48BFF1B4" w14:textId="77777777" w:rsidR="0041368F" w:rsidRPr="007E6B67" w:rsidRDefault="0041368F" w:rsidP="007E6B67"/>
    <w:p w14:paraId="14B5953C" w14:textId="766FDA6A" w:rsidR="00E57ACE" w:rsidRDefault="00E57ACE" w:rsidP="00E57ACE"/>
    <w:p w14:paraId="3C1B02A7" w14:textId="77777777" w:rsidR="008F49B2" w:rsidRPr="00E57ACE" w:rsidRDefault="008F49B2" w:rsidP="00E57ACE"/>
    <w:sectPr w:rsidR="008F49B2" w:rsidRPr="00E5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0000005"/>
    <w:multiLevelType w:val="singleLevel"/>
    <w:tmpl w:val="00000005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</w:abstractNum>
  <w:abstractNum w:abstractNumId="3" w15:restartNumberingAfterBreak="0">
    <w:nsid w:val="094D709F"/>
    <w:multiLevelType w:val="hybridMultilevel"/>
    <w:tmpl w:val="C220E9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70706"/>
    <w:multiLevelType w:val="hybridMultilevel"/>
    <w:tmpl w:val="469E8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B286F"/>
    <w:multiLevelType w:val="hybridMultilevel"/>
    <w:tmpl w:val="B6A2E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5231F"/>
    <w:multiLevelType w:val="hybridMultilevel"/>
    <w:tmpl w:val="4DF66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D"/>
    <w:rsid w:val="002338A5"/>
    <w:rsid w:val="00265665"/>
    <w:rsid w:val="002E7E8D"/>
    <w:rsid w:val="003571A2"/>
    <w:rsid w:val="0041368F"/>
    <w:rsid w:val="004462D1"/>
    <w:rsid w:val="004B2DFB"/>
    <w:rsid w:val="004F0509"/>
    <w:rsid w:val="005052E2"/>
    <w:rsid w:val="005A30D4"/>
    <w:rsid w:val="0063761D"/>
    <w:rsid w:val="0066326A"/>
    <w:rsid w:val="006913DA"/>
    <w:rsid w:val="00693311"/>
    <w:rsid w:val="0070115E"/>
    <w:rsid w:val="007D2F72"/>
    <w:rsid w:val="007E6B67"/>
    <w:rsid w:val="008C7B2E"/>
    <w:rsid w:val="008F49B2"/>
    <w:rsid w:val="009A62B8"/>
    <w:rsid w:val="00A601E3"/>
    <w:rsid w:val="00B2331C"/>
    <w:rsid w:val="00B709C0"/>
    <w:rsid w:val="00BD4CA4"/>
    <w:rsid w:val="00CA26B3"/>
    <w:rsid w:val="00D63EAF"/>
    <w:rsid w:val="00D9047F"/>
    <w:rsid w:val="00E13AB9"/>
    <w:rsid w:val="00E20D17"/>
    <w:rsid w:val="00E57ACE"/>
    <w:rsid w:val="00EB5457"/>
    <w:rsid w:val="00EE6DEC"/>
    <w:rsid w:val="00F74E47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4B47"/>
  <w15:chartTrackingRefBased/>
  <w15:docId w15:val="{05213251-DC5D-45E2-98D6-3B73AF6B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11"/>
  </w:style>
  <w:style w:type="paragraph" w:styleId="Heading1">
    <w:name w:val="heading 1"/>
    <w:basedOn w:val="Normal"/>
    <w:next w:val="Normal"/>
    <w:link w:val="Heading1Char"/>
    <w:uiPriority w:val="9"/>
    <w:qFormat/>
    <w:rsid w:val="00D90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01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2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Navarro96/Acceso-a-Datos" TargetMode="External"/><Relationship Id="rId10" Type="http://schemas.openxmlformats.org/officeDocument/2006/relationships/hyperlink" Target="https://es.wikibooks.org/wiki/Programaci%C3%B3n_en_Java/La_clase_StringTokeniz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Navarro</dc:creator>
  <cp:keywords/>
  <dc:description/>
  <cp:lastModifiedBy>Alejandro Navarro</cp:lastModifiedBy>
  <cp:revision>13</cp:revision>
  <dcterms:created xsi:type="dcterms:W3CDTF">2020-09-03T17:27:00Z</dcterms:created>
  <dcterms:modified xsi:type="dcterms:W3CDTF">2020-10-13T11:55:00Z</dcterms:modified>
</cp:coreProperties>
</file>